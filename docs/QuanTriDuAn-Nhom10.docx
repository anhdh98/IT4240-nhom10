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5E66CAD" w14:textId="573DEFD4" w:rsidR="00F34A9B" w:rsidRPr="005C397A" w:rsidRDefault="000F6BAE" w:rsidP="7503C654">
      <w:pPr>
        <w:spacing w:line="240" w:lineRule="auto"/>
        <w:rPr>
          <w:b/>
          <w:bCs/>
          <w:i/>
          <w:iCs/>
          <w:color w:val="2A62A6"/>
          <w:sz w:val="32"/>
          <w:szCs w:val="32"/>
        </w:rPr>
      </w:pPr>
      <w:r>
        <w:rPr>
          <w:b/>
          <w:bCs/>
          <w:i/>
          <w:iCs/>
          <w:color w:val="2A62A6"/>
          <w:sz w:val="32"/>
          <w:szCs w:val="32"/>
        </w:rPr>
        <w:t xml:space="preserve"> </w:t>
      </w:r>
      <w:r w:rsidR="5F108221">
        <w:rPr>
          <w:noProof/>
          <w:lang w:eastAsia="ja-JP" w:bidi="ar-SA"/>
        </w:rPr>
        <w:drawing>
          <wp:inline distT="0" distB="0" distL="0" distR="0" wp14:anchorId="0E8958D7" wp14:editId="57C8131B">
            <wp:extent cx="1409700" cy="827181"/>
            <wp:effectExtent l="0" t="0" r="0" b="0"/>
            <wp:docPr id="1192653724" name="Picture 1192653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9700" cy="827181"/>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rsidP="7503C654">
      <w:pPr>
        <w:rPr>
          <w:rFonts w:ascii="Arial" w:eastAsia="Arial" w:hAnsi="Arial" w:cs="Arial"/>
          <w:i/>
          <w:iCs/>
          <w:color w:val="548DD4"/>
          <w:sz w:val="44"/>
          <w:szCs w:val="44"/>
        </w:rPr>
      </w:pPr>
    </w:p>
    <w:p w14:paraId="2C4F8B6F" w14:textId="05BE3A47" w:rsidR="00A367CF" w:rsidRDefault="7B449CD1" w:rsidP="7503C654">
      <w:pPr>
        <w:rPr>
          <w:rFonts w:ascii="Arial" w:eastAsia="Arial" w:hAnsi="Arial" w:cs="Arial"/>
          <w:color w:val="FF0000"/>
          <w:sz w:val="44"/>
          <w:szCs w:val="44"/>
        </w:rPr>
      </w:pPr>
      <w:r w:rsidRPr="7503C654">
        <w:rPr>
          <w:rFonts w:ascii="Arial" w:eastAsia="Arial" w:hAnsi="Arial" w:cs="Arial"/>
          <w:color w:val="FF0000"/>
          <w:sz w:val="44"/>
          <w:szCs w:val="44"/>
        </w:rPr>
        <w:t>App : Chấm công nhân viên bằng định vị</w:t>
      </w:r>
    </w:p>
    <w:p w14:paraId="02A4F04D" w14:textId="77777777" w:rsidR="00A367CF" w:rsidRDefault="00A367CF">
      <w:pPr>
        <w:rPr>
          <w:i/>
          <w:color w:val="548DD4"/>
          <w:sz w:val="32"/>
          <w:szCs w:val="32"/>
        </w:rPr>
      </w:pPr>
    </w:p>
    <w:p w14:paraId="07D84872" w14:textId="4C84B8CD" w:rsidR="00F34A9B" w:rsidRDefault="759AEFF2" w:rsidP="7503C654">
      <w:pPr>
        <w:ind w:left="288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Nhóm 10 : Lương Minh Dương -</w:t>
      </w:r>
      <w:r w:rsidR="000F6BAE">
        <w:rPr>
          <w:rFonts w:ascii="Arial" w:eastAsia="Arial" w:hAnsi="Arial" w:cs="Arial"/>
          <w:i/>
          <w:iCs/>
          <w:color w:val="548DD4" w:themeColor="text2" w:themeTint="99"/>
          <w:sz w:val="28"/>
          <w:szCs w:val="28"/>
        </w:rPr>
        <w:t xml:space="preserve"> </w:t>
      </w:r>
      <w:r w:rsidR="000F6BAE" w:rsidRPr="000F6BAE">
        <w:rPr>
          <w:rFonts w:ascii="Arial" w:eastAsia="Arial" w:hAnsi="Arial" w:cs="Arial"/>
          <w:i/>
          <w:iCs/>
          <w:color w:val="548DD4" w:themeColor="text2" w:themeTint="99"/>
          <w:sz w:val="28"/>
          <w:szCs w:val="28"/>
        </w:rPr>
        <w:t>20160835</w:t>
      </w:r>
    </w:p>
    <w:p w14:paraId="005815C5" w14:textId="2C72EF06"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Đào Đình Quân - 20163344</w:t>
      </w:r>
    </w:p>
    <w:p w14:paraId="57A233C9" w14:textId="508A3213"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Phạm Lê Tuấn Anh - </w:t>
      </w:r>
      <w:r w:rsidR="008F1C10">
        <w:rPr>
          <w:rFonts w:ascii="Arial" w:eastAsia="Arial" w:hAnsi="Arial" w:cs="Arial"/>
          <w:i/>
          <w:iCs/>
          <w:color w:val="548DD4" w:themeColor="text2" w:themeTint="99"/>
          <w:sz w:val="28"/>
          <w:szCs w:val="28"/>
        </w:rPr>
        <w:t>20160216</w:t>
      </w:r>
    </w:p>
    <w:p w14:paraId="101E186D" w14:textId="376F7AD1" w:rsidR="759AEFF2" w:rsidRDefault="759AEFF2" w:rsidP="7503C654">
      <w:pPr>
        <w:ind w:left="3600"/>
        <w:rPr>
          <w:rFonts w:ascii="Arial" w:eastAsia="Arial" w:hAnsi="Arial" w:cs="Arial"/>
          <w:i/>
          <w:iCs/>
          <w:color w:val="548DD4" w:themeColor="text2" w:themeTint="99"/>
          <w:sz w:val="28"/>
          <w:szCs w:val="28"/>
        </w:rPr>
      </w:pPr>
      <w:r w:rsidRPr="7503C654">
        <w:rPr>
          <w:rFonts w:ascii="Arial" w:eastAsia="Arial" w:hAnsi="Arial" w:cs="Arial"/>
          <w:i/>
          <w:iCs/>
          <w:color w:val="548DD4" w:themeColor="text2" w:themeTint="99"/>
          <w:sz w:val="28"/>
          <w:szCs w:val="28"/>
        </w:rPr>
        <w:t xml:space="preserve">       Đinh Hoàng Anh -  20160054</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6279912B" w:rsidR="00877DC8" w:rsidRDefault="00A34708">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A34708">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A34708">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A34708">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A34708">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A34708">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A34708">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A34708">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A34708">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A34708">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A34708">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A34708">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A34708">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A34708">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A34708">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A34708">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A34708">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A34708">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A34708">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A34708">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A34708">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7"/>
        </w:numPr>
      </w:pPr>
      <w:r>
        <w:t xml:space="preserve">Nhóm 4 </w:t>
      </w:r>
      <w:r w:rsidR="008A60DC">
        <w:t>sinh viên</w:t>
      </w:r>
    </w:p>
    <w:p w14:paraId="6856A6CB" w14:textId="5C97E8C2" w:rsidR="009F0F85" w:rsidRPr="004A60F2" w:rsidRDefault="009F0F85" w:rsidP="008A60DC">
      <w:pPr>
        <w:pStyle w:val="ListParagraph"/>
        <w:numPr>
          <w:ilvl w:val="0"/>
          <w:numId w:val="37"/>
        </w:numPr>
      </w:pPr>
      <w:r w:rsidRPr="004A60F2">
        <w:t>Ngày 2020</w:t>
      </w:r>
      <w:r w:rsidR="005D09D2" w:rsidRPr="004A60F2">
        <w:t>/0</w:t>
      </w:r>
      <w:r w:rsidR="000B02E2">
        <w:t>6</w:t>
      </w:r>
      <w:r w:rsidR="005D09D2" w:rsidRPr="004A60F2">
        <w:t>/</w:t>
      </w:r>
      <w:r w:rsidR="00CC6509">
        <w:t>12</w:t>
      </w:r>
      <w:r w:rsidR="005D09D2" w:rsidRPr="004A60F2">
        <w:t xml:space="preserve">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8"/>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8"/>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8"/>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ja-JP" w:bidi="ar-SA"/>
        </w:rPr>
        <w:drawing>
          <wp:inline distT="0" distB="0" distL="0" distR="0" wp14:anchorId="74474866" wp14:editId="032CCED5">
            <wp:extent cx="2880625" cy="908935"/>
            <wp:effectExtent l="0" t="0" r="0" b="5715"/>
            <wp:docPr id="1521046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880625" cy="908935"/>
                    </a:xfrm>
                    <a:prstGeom prst="rect">
                      <a:avLst/>
                    </a:prstGeom>
                  </pic:spPr>
                </pic:pic>
              </a:graphicData>
            </a:graphic>
          </wp:inline>
        </w:drawing>
      </w:r>
    </w:p>
    <w:p w14:paraId="6785BB57" w14:textId="227B4009" w:rsidR="0096683F" w:rsidRDefault="009E1B22" w:rsidP="00C64416">
      <w:pPr>
        <w:pStyle w:val="ListParagraph"/>
        <w:numPr>
          <w:ilvl w:val="2"/>
          <w:numId w:val="38"/>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8"/>
        </w:numPr>
        <w:ind w:left="1620"/>
        <w:rPr>
          <w:color w:val="FF0000"/>
        </w:rPr>
      </w:pPr>
      <w:r w:rsidRPr="001307F8">
        <w:rPr>
          <w:b/>
          <w:bCs/>
        </w:rPr>
        <w:t>references </w:t>
      </w:r>
      <w:r w:rsidRPr="001307F8">
        <w:t>: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8"/>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ja-JP" w:bidi="ar-SA"/>
        </w:rPr>
        <w:drawing>
          <wp:inline distT="0" distB="0" distL="0" distR="0" wp14:anchorId="5803104E" wp14:editId="7D31F841">
            <wp:extent cx="761120" cy="490816"/>
            <wp:effectExtent l="0" t="0" r="1270" b="5080"/>
            <wp:docPr id="477682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761120" cy="490816"/>
                    </a:xfrm>
                    <a:prstGeom prst="rect">
                      <a:avLst/>
                    </a:prstGeom>
                  </pic:spPr>
                </pic:pic>
              </a:graphicData>
            </a:graphic>
          </wp:inline>
        </w:drawing>
      </w:r>
    </w:p>
    <w:p w14:paraId="555D2466" w14:textId="41A96911" w:rsidR="00A7166E" w:rsidRDefault="009245BF" w:rsidP="00C64416">
      <w:pPr>
        <w:pStyle w:val="ListParagraph"/>
        <w:numPr>
          <w:ilvl w:val="2"/>
          <w:numId w:val="38"/>
        </w:numPr>
        <w:ind w:left="1620"/>
        <w:rPr>
          <w:lang w:val="fr-FR"/>
        </w:rPr>
      </w:pPr>
      <w:r w:rsidRPr="009245BF">
        <w:rPr>
          <w:b/>
          <w:bCs/>
          <w:lang w:val="fr-FR"/>
        </w:rPr>
        <w:t xml:space="preserve">sources: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8"/>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9"/>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9"/>
        </w:numPr>
      </w:pPr>
      <w:r>
        <w:t xml:space="preserve">Tạo một Project chung cho cả nhóm </w:t>
      </w:r>
    </w:p>
    <w:p w14:paraId="58BFFF20" w14:textId="5EFABA9B" w:rsidR="00455F19" w:rsidRDefault="00455F19" w:rsidP="005558A8">
      <w:pPr>
        <w:pStyle w:val="ListParagraph"/>
        <w:numPr>
          <w:ilvl w:val="0"/>
          <w:numId w:val="39"/>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9"/>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ja-JP" w:bidi="ar-SA"/>
        </w:rPr>
        <w:drawing>
          <wp:inline distT="0" distB="0" distL="0" distR="0" wp14:anchorId="0202A120" wp14:editId="02064257">
            <wp:extent cx="2790908" cy="1711100"/>
            <wp:effectExtent l="0" t="0" r="0" b="0"/>
            <wp:docPr id="670512867"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90908" cy="1711100"/>
                    </a:xfrm>
                    <a:prstGeom prst="rect">
                      <a:avLst/>
                    </a:prstGeom>
                  </pic:spPr>
                </pic:pic>
              </a:graphicData>
            </a:graphic>
          </wp:inline>
        </w:drawing>
      </w:r>
    </w:p>
    <w:p w14:paraId="2A5F4091" w14:textId="2DAA55E5" w:rsidR="002B3B67" w:rsidRDefault="009030C7" w:rsidP="002B3B67">
      <w:pPr>
        <w:pStyle w:val="ListParagraph"/>
        <w:numPr>
          <w:ilvl w:val="0"/>
          <w:numId w:val="39"/>
        </w:numPr>
      </w:pPr>
      <w:r>
        <w:t>Ở mỗi cột,</w:t>
      </w:r>
      <w:r w:rsidR="004427C7" w:rsidRPr="004427C7">
        <w:t xml:space="preserve">  yêu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9"/>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423755E8"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p>
    <w:p w14:paraId="0AAD18C4" w14:textId="0EC78BD5" w:rsidR="00AC7F66" w:rsidRDefault="009A44DB" w:rsidP="009A44DB">
      <w:pPr>
        <w:jc w:val="center"/>
      </w:pPr>
      <w:r>
        <w:rPr>
          <w:noProof/>
          <w:lang w:eastAsia="ja-JP"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xmlns:w16cex="http://schemas.microsoft.com/office/word/2018/wordml/cex" xmlns:w16="http://schemas.microsoft.com/office/word/2018/wordml" xmlns:a="http://schemas.openxmlformats.org/drawingml/2006/main" xmlns:pic="http://schemas.openxmlformats.org/drawingml/2006/picture" xmlns:a14="http://schemas.microsoft.com/office/drawing/2010/main"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w14:anchorId="5CEC36E4">
              <v:group id="Canvas 5" style="width:210.35pt;height:92.05pt;mso-position-horizontal-relative:char;mso-position-vertical-relative:line" coordsize="26714,11684" o:spid="_x0000_s1026" editas="canvas" w14:anchorId="456B0A6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27" style="position:absolute;width:26714;height:11684;visibility:visible;mso-wrap-style:square" filled="t" stroked="t" strokecolor="#7f7f7f [1612]" type="#_x0000_t75">
                  <v:fill o:detectmouseclick="t"/>
                  <v:path o:connecttype="none"/>
                </v:shape>
                <v:oval id="Oval 6" style="position:absolute;left:11767;top:7315;width:2942;height:3021;visibility:visible;mso-wrap-style:square;v-text-anchor:middle" o:spid="_x0000_s1028" fillcolor="white [3201]" strokecolor="black [3200]" strokeweight="2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77777777" w:rsidR="00727431" w:rsidRPr="009A4C41" w:rsidRDefault="00727431" w:rsidP="00967197">
            <w:r w:rsidRPr="009A4C41">
              <w:t>15/09/2005</w:t>
            </w:r>
          </w:p>
        </w:tc>
        <w:tc>
          <w:tcPr>
            <w:tcW w:w="3095" w:type="dxa"/>
          </w:tcPr>
          <w:p w14:paraId="33CC2B2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645BC52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777777" w:rsidR="00727431" w:rsidRPr="009A4C41" w:rsidRDefault="00727431" w:rsidP="00967197">
            <w:r w:rsidRPr="009A4C41">
              <w:t>15/11/2005</w:t>
            </w:r>
          </w:p>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00AFFE1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0.6</w:t>
            </w: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77777777" w:rsidR="00727431" w:rsidRPr="009A4C41" w:rsidRDefault="00727431" w:rsidP="00967197">
            <w:r w:rsidRPr="009A4C41">
              <w:t>15/12/2005</w:t>
            </w:r>
          </w:p>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59570BA0"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0.9</w:t>
            </w: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3AE1D4DF" w14:textId="0A4193CE" w:rsidR="17134F68" w:rsidRDefault="17134F68" w:rsidP="7503C654">
      <w:r>
        <w:t>Xây dựng app mobile cho phép chấm công thông qua sử dụng định vị GPS của máy người dùng .</w:t>
      </w:r>
    </w:p>
    <w:p w14:paraId="292D8DFA" w14:textId="13904858" w:rsidR="00BA730B" w:rsidRDefault="00BA730B" w:rsidP="00BA730B">
      <w:pPr>
        <w:pStyle w:val="Heading2"/>
      </w:pPr>
      <w:bookmarkStart w:id="2" w:name="_Toc25660380"/>
      <w:r>
        <w:t>Công cụ quản lý</w:t>
      </w:r>
      <w:bookmarkEnd w:id="2"/>
    </w:p>
    <w:p w14:paraId="7E6BB31E" w14:textId="2085FC96" w:rsidR="00C2490A" w:rsidRDefault="00DA5CCC" w:rsidP="00587AEE">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6519D7">
        <w:t>…</w:t>
      </w:r>
      <w:r>
        <w:t>………………………………………..</w:t>
      </w:r>
      <w:r w:rsidR="006519D7">
        <w:t>…..</w:t>
      </w:r>
    </w:p>
    <w:p w14:paraId="126A1A8F" w14:textId="72168418" w:rsidR="00D83F95" w:rsidRDefault="00DA5CCC" w:rsidP="00587AEE">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r w:rsidR="00D210E2">
        <w:t>…………………………………………</w:t>
      </w:r>
      <w:r>
        <w:t>…………………….</w:t>
      </w:r>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78BF2F33" w:rsidR="0058075C" w:rsidRPr="001C04DA" w:rsidRDefault="0058075C" w:rsidP="7503C654">
      <w:pPr>
        <w:rPr>
          <w:i/>
          <w:iCs/>
        </w:rPr>
      </w:pPr>
      <w:r w:rsidRPr="7503C654">
        <w:rPr>
          <w:i/>
          <w:iCs/>
        </w:rPr>
        <w:t xml:space="preserve">Anh </w:t>
      </w:r>
      <w:r w:rsidR="1E2B4E20" w:rsidRPr="7503C654">
        <w:rPr>
          <w:i/>
          <w:iCs/>
        </w:rPr>
        <w:t>Nguyễn Bá Việt</w:t>
      </w:r>
    </w:p>
    <w:p w14:paraId="44371A77" w14:textId="3F694329" w:rsidR="1E2B4E20" w:rsidRDefault="1E2B4E20" w:rsidP="7503C654">
      <w:pPr>
        <w:rPr>
          <w:i/>
          <w:iCs/>
        </w:rPr>
      </w:pPr>
      <w:r w:rsidRPr="7503C654">
        <w:rPr>
          <w:i/>
          <w:iCs/>
        </w:rPr>
        <w:t>Anh Nguyễn Mạnh Cường</w:t>
      </w:r>
    </w:p>
    <w:p w14:paraId="0EE106C2" w14:textId="2BEB27FD" w:rsidR="00587AEE" w:rsidRDefault="00587AEE" w:rsidP="00587AEE">
      <w:pPr>
        <w:pStyle w:val="Heading2"/>
      </w:pPr>
      <w:bookmarkStart w:id="5" w:name="_Toc25660383"/>
      <w:r>
        <w:t>Thông tin liên hệ phía công ty</w:t>
      </w:r>
      <w:bookmarkEnd w:id="5"/>
    </w:p>
    <w:p w14:paraId="325B59B4" w14:textId="735EAB1B" w:rsidR="0058075C" w:rsidRPr="001C04DA" w:rsidRDefault="0058075C" w:rsidP="7503C654">
      <w:pPr>
        <w:rPr>
          <w:i/>
          <w:iCs/>
        </w:rPr>
      </w:pPr>
      <w:r w:rsidRPr="7503C654">
        <w:rPr>
          <w:i/>
          <w:iCs/>
        </w:rPr>
        <w:t xml:space="preserve">Lập trình viên: </w:t>
      </w:r>
      <w:r w:rsidR="0D7B3A07" w:rsidRPr="7503C654">
        <w:rPr>
          <w:i/>
          <w:iCs/>
        </w:rPr>
        <w:t>Đinh Hoàng Anh , Lương Minh Dương , Đào Đình Quân , Phạm Lê Tuấn Anh</w:t>
      </w:r>
      <w:r w:rsidR="008F1C10">
        <w:rPr>
          <w:i/>
          <w:iCs/>
        </w:rPr>
        <w:t>.</w:t>
      </w:r>
    </w:p>
    <w:p w14:paraId="025AC51D" w14:textId="0F5CBA2B" w:rsidR="0058075C" w:rsidRPr="001C04DA" w:rsidRDefault="0058075C" w:rsidP="7503C654">
      <w:pPr>
        <w:rPr>
          <w:i/>
          <w:iCs/>
        </w:rPr>
      </w:pPr>
      <w:r w:rsidRPr="7503C654">
        <w:rPr>
          <w:i/>
          <w:iCs/>
        </w:rPr>
        <w:t xml:space="preserve">Phiên dịch: </w:t>
      </w:r>
      <w:r w:rsidR="60CF11E7" w:rsidRPr="7503C654">
        <w:rPr>
          <w:i/>
          <w:iCs/>
        </w:rPr>
        <w:t>Giang</w:t>
      </w:r>
      <w:r w:rsidRPr="7503C654">
        <w:rPr>
          <w:i/>
          <w:iCs/>
        </w:rPr>
        <w:t>,</w:t>
      </w:r>
      <w:r w:rsidR="008F1C10">
        <w:rPr>
          <w:i/>
          <w:iCs/>
        </w:rPr>
        <w:t xml:space="preserve"> </w:t>
      </w:r>
      <w:r w:rsidR="3329D3C0" w:rsidRPr="7503C654">
        <w:rPr>
          <w:i/>
          <w:iCs/>
        </w:rPr>
        <w:t>Trang , Phượ</w:t>
      </w:r>
      <w:r w:rsidR="008F1C10">
        <w:rPr>
          <w:i/>
          <w:iCs/>
        </w:rPr>
        <w:t>ng.</w:t>
      </w:r>
      <w:r w:rsidR="3329D3C0" w:rsidRPr="7503C654">
        <w:rPr>
          <w:i/>
          <w:iCs/>
        </w:rPr>
        <w:t xml:space="preserve"> </w:t>
      </w:r>
      <w:r w:rsidRPr="7503C654">
        <w:rPr>
          <w:i/>
          <w:iCs/>
        </w:rPr>
        <w:t xml:space="preserve"> </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61006C63" w:rsidR="00A17A47" w:rsidRPr="001C04DA" w:rsidRDefault="00A17A47" w:rsidP="7503C654">
      <w:pPr>
        <w:rPr>
          <w:i/>
          <w:iCs/>
        </w:rPr>
      </w:pPr>
      <w:r w:rsidRPr="7503C654">
        <w:rPr>
          <w:i/>
          <w:iCs/>
        </w:rPr>
        <w:t xml:space="preserve">Giám đốc: </w:t>
      </w:r>
      <w:r w:rsidR="0DB710BF" w:rsidRPr="7503C654">
        <w:rPr>
          <w:i/>
          <w:iCs/>
        </w:rPr>
        <w:t>Bình</w:t>
      </w:r>
      <w:r w:rsidRPr="7503C654">
        <w:rPr>
          <w:i/>
          <w:iCs/>
        </w:rPr>
        <w:t xml:space="preserve">, tài chính, nhân sự, </w:t>
      </w:r>
      <w:r w:rsidR="00960F1C" w:rsidRPr="7503C654">
        <w:rPr>
          <w:i/>
          <w:iCs/>
        </w:rPr>
        <w:t>yêu c</w:t>
      </w:r>
      <w:r w:rsidR="44E24556" w:rsidRPr="7503C654">
        <w:rPr>
          <w:i/>
          <w:iCs/>
        </w:rPr>
        <w:t>ầ</w:t>
      </w:r>
      <w:r w:rsidR="00960F1C" w:rsidRPr="7503C654">
        <w:rPr>
          <w:i/>
          <w:iCs/>
        </w:rPr>
        <w:t xml:space="preserve">u cơ bản: </w:t>
      </w:r>
      <w:r w:rsidR="17F9DB39" w:rsidRPr="7503C654">
        <w:rPr>
          <w:i/>
          <w:iCs/>
        </w:rPr>
        <w:t>Lập kế hoạch ,khả năng lãnh đạo và tầm nhìn xa trong công việc .</w:t>
      </w:r>
    </w:p>
    <w:p w14:paraId="5C24C552" w14:textId="221F748D" w:rsidR="00960F1C" w:rsidRPr="001C04DA" w:rsidRDefault="17F9DB39" w:rsidP="7503C654">
      <w:pPr>
        <w:rPr>
          <w:i/>
          <w:iCs/>
        </w:rPr>
      </w:pPr>
      <w:r w:rsidRPr="7503C654">
        <w:rPr>
          <w:i/>
          <w:iCs/>
        </w:rPr>
        <w:t xml:space="preserve">Hoàng Anh </w:t>
      </w:r>
      <w:r w:rsidR="00960F1C" w:rsidRPr="7503C654">
        <w:rPr>
          <w:i/>
          <w:iCs/>
        </w:rPr>
        <w:t>: IT, chi tiết, báo tiến đ</w:t>
      </w:r>
      <w:r w:rsidR="001C04DA" w:rsidRPr="7503C654">
        <w:rPr>
          <w:i/>
          <w:iCs/>
        </w:rPr>
        <w:t>ộ</w:t>
      </w:r>
    </w:p>
    <w:p w14:paraId="72AD7366" w14:textId="7B1AC2C1" w:rsidR="00165B2F" w:rsidRPr="001C04DA" w:rsidRDefault="00165B2F" w:rsidP="7503C654">
      <w:pPr>
        <w:rPr>
          <w:i/>
          <w:iCs/>
        </w:rPr>
      </w:pPr>
      <w:r w:rsidRPr="7503C654">
        <w:rPr>
          <w:i/>
          <w:iCs/>
        </w:rPr>
        <w:t xml:space="preserve">Phiên dịch: </w:t>
      </w:r>
      <w:r w:rsidR="4E100A44" w:rsidRPr="7503C654">
        <w:rPr>
          <w:i/>
          <w:iCs/>
        </w:rPr>
        <w:t>Giang</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t>Khảo sát dự án</w:t>
      </w:r>
      <w:bookmarkEnd w:id="7"/>
    </w:p>
    <w:p w14:paraId="4EFA2D31" w14:textId="2CD3FD40" w:rsidR="00344D7B" w:rsidRDefault="00344D7B" w:rsidP="00A9178E">
      <w:pPr>
        <w:pStyle w:val="Heading2"/>
      </w:pPr>
      <w:bookmarkStart w:id="8" w:name="_Toc25660386"/>
      <w:r>
        <w:t>Yêu cầu khách hàng</w:t>
      </w:r>
      <w:r w:rsidR="03D20D64">
        <w:t xml:space="preserve"> </w:t>
      </w:r>
      <w:bookmarkStart w:id="9" w:name="_GoBack"/>
      <w:bookmarkEnd w:id="8"/>
      <w:bookmarkEnd w:id="9"/>
    </w:p>
    <w:p w14:paraId="3CBA39F1" w14:textId="6B716F66" w:rsidR="03D20D64" w:rsidRPr="008F1C10" w:rsidRDefault="03D20D64" w:rsidP="7503C654">
      <w:r w:rsidRPr="008F1C10">
        <w:t xml:space="preserve">Ứng dụng cho phép người dùng có thể chấm công thông qua định vị GPS trên Smartphone của họ. </w:t>
      </w:r>
    </w:p>
    <w:p w14:paraId="347A38B7" w14:textId="141A5EE3" w:rsidR="50742618" w:rsidRPr="008F1C10" w:rsidRDefault="50742618" w:rsidP="7503C654">
      <w:pPr>
        <w:rPr>
          <w:rFonts w:eastAsia="Tahoma" w:cs="Tahoma"/>
          <w:color w:val="000000" w:themeColor="text1"/>
        </w:rPr>
      </w:pPr>
      <w:r w:rsidRPr="008F1C10">
        <w:rPr>
          <w:rFonts w:eastAsia="Tahoma" w:cs="Tahoma"/>
          <w:color w:val="000000" w:themeColor="text1"/>
        </w:rPr>
        <w:t>Lịch sử ra, vào của nhân viên tại ứng dụng được ghi chú một cách chi tiết và chính xác, giúp cho hoạt động chấm công trở nên minh bạch hơn.</w:t>
      </w:r>
    </w:p>
    <w:p w14:paraId="299D02DA" w14:textId="73C3D650" w:rsidR="50742618" w:rsidRPr="008F1C10" w:rsidRDefault="50742618" w:rsidP="7503C654">
      <w:r w:rsidRPr="008F1C10">
        <w:t>Đồng thời cũng cho phép người quản lý có thể dễ dàng trong việc thống kê ngày làm để từ đó có thể tính lương cho nhân viên dễ dàng hơn.</w:t>
      </w:r>
    </w:p>
    <w:p w14:paraId="0D2D6649" w14:textId="59DB02AC" w:rsidR="00947316" w:rsidRDefault="00947316" w:rsidP="00A9178E">
      <w:pPr>
        <w:pStyle w:val="Heading2"/>
      </w:pPr>
      <w:bookmarkStart w:id="10" w:name="_Toc25660387"/>
      <w:r>
        <w:lastRenderedPageBreak/>
        <w:t xml:space="preserve">Mô hình </w:t>
      </w:r>
      <w:r w:rsidR="005E6C88">
        <w:t>hoạt động</w:t>
      </w:r>
      <w:r>
        <w:t xml:space="preserve"> hiện thời</w:t>
      </w:r>
      <w:r w:rsidR="005E6C88">
        <w:t xml:space="preserve"> – nghiệp vụ</w:t>
      </w:r>
      <w:r w:rsidR="1F12C9F3">
        <w:t xml:space="preserve">  </w:t>
      </w:r>
      <w:bookmarkEnd w:id="10"/>
    </w:p>
    <w:p w14:paraId="603CCC49" w14:textId="0521A77D" w:rsidR="1F12C9F3" w:rsidRDefault="1F12C9F3" w:rsidP="7503C654">
      <w:r>
        <w:t>Hiện tại, việc chấm công có nhiều cách để thử hiện :</w:t>
      </w:r>
    </w:p>
    <w:p w14:paraId="093FA8E6" w14:textId="2842C0A2" w:rsidR="1F12C9F3" w:rsidRDefault="1F12C9F3" w:rsidP="7503C654">
      <w:pPr>
        <w:pStyle w:val="ListParagraph"/>
        <w:numPr>
          <w:ilvl w:val="0"/>
          <w:numId w:val="3"/>
        </w:numPr>
        <w:rPr>
          <w:rFonts w:eastAsia="Tahoma" w:cs="Tahoma"/>
        </w:rPr>
      </w:pPr>
      <w:r>
        <w:t xml:space="preserve"> Sổ chấm công truyền thông</w:t>
      </w:r>
      <w:r w:rsidR="1ADB776F">
        <w:t>:</w:t>
      </w:r>
    </w:p>
    <w:p w14:paraId="6A501E32" w14:textId="1D32B3D2" w:rsidR="1F12C9F3" w:rsidRDefault="1F12C9F3" w:rsidP="7503C654">
      <w:pPr>
        <w:ind w:left="360" w:firstLine="480"/>
      </w:pPr>
      <w:r>
        <w:t xml:space="preserve">Nhược điểm: Mất nhiều thời gian, công sức, dễ gây sai sót, </w:t>
      </w:r>
      <w:r w:rsidR="3C9BE820">
        <w:t xml:space="preserve">người quản lý không phải lúc nào cũng có mặt ở đó để thực hiện việc chấm công cho nhân viên </w:t>
      </w:r>
    </w:p>
    <w:p w14:paraId="35A02277" w14:textId="40F7B4F4" w:rsidR="3C9BE820" w:rsidRDefault="3C9BE820" w:rsidP="7503C654">
      <w:pPr>
        <w:pStyle w:val="ListParagraph"/>
        <w:numPr>
          <w:ilvl w:val="0"/>
          <w:numId w:val="2"/>
        </w:numPr>
        <w:rPr>
          <w:rFonts w:eastAsia="Tahoma" w:cs="Tahoma"/>
        </w:rPr>
      </w:pPr>
      <w:r>
        <w:t>Máy chấm công:</w:t>
      </w:r>
    </w:p>
    <w:p w14:paraId="34398781" w14:textId="6C48350E" w:rsidR="306CD537" w:rsidRDefault="306CD537" w:rsidP="7503C654">
      <w:pPr>
        <w:ind w:left="360" w:firstLine="480"/>
        <w:rPr>
          <w:color w:val="000000" w:themeColor="text1"/>
          <w:sz w:val="22"/>
          <w:szCs w:val="22"/>
        </w:rPr>
      </w:pPr>
      <w:r>
        <w:t xml:space="preserve">Nhược điểm: </w:t>
      </w:r>
      <w:r w:rsidR="5620D838">
        <w:t xml:space="preserve">Giá thành cao cùng với đó </w:t>
      </w:r>
      <w:r w:rsidRPr="7503C654">
        <w:rPr>
          <w:rFonts w:eastAsia="Tahoma" w:cs="Tahoma"/>
          <w:color w:val="000000" w:themeColor="text1"/>
          <w:sz w:val="22"/>
          <w:szCs w:val="22"/>
        </w:rPr>
        <w:t xml:space="preserve">bạn cần thiết lập mã chấm công, sử dụng thành thạo cách quét các vân tay nhận diện khuôn mặt,… hay đồng bộ dữ liệu cho từng nhân viên. Đôi khi máy chấm công cũng có thể xảy ra trục trặc, hư hỏng và bạn cần phải thay thế sửa chữa khá phiền hà. </w:t>
      </w:r>
    </w:p>
    <w:p w14:paraId="7188314F" w14:textId="6CABACFC" w:rsidR="00947316" w:rsidRDefault="00947316" w:rsidP="00A9178E">
      <w:pPr>
        <w:pStyle w:val="Heading2"/>
      </w:pPr>
      <w:bookmarkStart w:id="11" w:name="_Toc25660388"/>
      <w:r>
        <w:t>Mô hình hoạt động dự kiến sau khi áp dụng sản phẩm mới</w:t>
      </w:r>
      <w:bookmarkEnd w:id="11"/>
    </w:p>
    <w:p w14:paraId="4BE71557" w14:textId="1659BA20"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 xml:space="preserve">Các công ty và doanh nghiệp sẽ cấp cho nhân viên một chiếc điện thoại smart phone có gắn app </w:t>
      </w:r>
      <w:r w:rsidRPr="007B42FF">
        <w:rPr>
          <w:rFonts w:eastAsia="Arial" w:cs="Tahoma"/>
          <w:b/>
          <w:bCs/>
          <w:color w:val="000000" w:themeColor="text1"/>
        </w:rPr>
        <w:t>phần mềm chấm công định vị</w:t>
      </w:r>
      <w:r w:rsidRPr="007B42FF">
        <w:rPr>
          <w:rFonts w:eastAsia="Arial" w:cs="Tahoma"/>
          <w:color w:val="000000" w:themeColor="text1"/>
        </w:rPr>
        <w:t xml:space="preserve"> của chính đơn vị đó.</w:t>
      </w:r>
    </w:p>
    <w:p w14:paraId="2C8DAE2D" w14:textId="323823EA"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Nhân viên có nhiệm vụ bật app hằng ngày để chấm công cho mình theo giờ làm việc theo quy định của công ty.</w:t>
      </w:r>
    </w:p>
    <w:p w14:paraId="552D9691" w14:textId="3275CF4C" w:rsidR="6EBD0C4C" w:rsidRPr="007B42FF" w:rsidRDefault="6EBD0C4C" w:rsidP="7503C654">
      <w:pPr>
        <w:pStyle w:val="ListParagraph"/>
        <w:numPr>
          <w:ilvl w:val="0"/>
          <w:numId w:val="1"/>
        </w:numPr>
        <w:rPr>
          <w:rFonts w:eastAsia="Arial" w:cs="Tahoma"/>
          <w:color w:val="000000" w:themeColor="text1"/>
        </w:rPr>
      </w:pPr>
      <w:r w:rsidRPr="007B42FF">
        <w:rPr>
          <w:rFonts w:eastAsia="Arial" w:cs="Tahoma"/>
          <w:color w:val="000000" w:themeColor="text1"/>
        </w:rPr>
        <w:t>Mỗi ngày, người lao động có nhiệm vụ bật Vị trí có cài trên app và bấm Đồng ý để bắt đầu định vị vị trí trên bản đồ.</w:t>
      </w:r>
    </w:p>
    <w:p w14:paraId="6827F584" w14:textId="22EF6695" w:rsidR="6EBD0C4C" w:rsidRPr="007B42FF" w:rsidRDefault="6EBD0C4C" w:rsidP="7503C654">
      <w:pPr>
        <w:pStyle w:val="ListParagraph"/>
        <w:numPr>
          <w:ilvl w:val="0"/>
          <w:numId w:val="1"/>
        </w:numPr>
        <w:rPr>
          <w:rFonts w:eastAsia="Arial" w:cs="Tahoma"/>
          <w:color w:val="414141"/>
        </w:rPr>
      </w:pPr>
      <w:r w:rsidRPr="007B42FF">
        <w:rPr>
          <w:rFonts w:eastAsia="Arial" w:cs="Tahoma"/>
          <w:color w:val="000000" w:themeColor="text1"/>
        </w:rPr>
        <w:t>Toàn bộ quá trình di chuyển của nhân viên sẽ được đưa về server chủ của đơn vị quản lý của mình để dễ dàng theo dõi việc chấm công hằng ngày</w:t>
      </w:r>
      <w:r w:rsidRPr="007B42FF">
        <w:rPr>
          <w:rFonts w:eastAsia="Arial" w:cs="Tahoma"/>
          <w:color w:val="414141"/>
        </w:rPr>
        <w:t>.</w:t>
      </w:r>
    </w:p>
    <w:p w14:paraId="35CF598E" w14:textId="36E046B6" w:rsidR="7503C654" w:rsidRDefault="7503C654" w:rsidP="7503C654"/>
    <w:p w14:paraId="1118375C" w14:textId="1B5DBC48" w:rsidR="00F3362F" w:rsidRPr="00947316" w:rsidRDefault="00AD13E4" w:rsidP="00A9178E">
      <w:pPr>
        <w:pStyle w:val="Heading2"/>
      </w:pPr>
      <w:bookmarkStart w:id="12" w:name="_Toc25660389"/>
      <w:r>
        <w:t>Phạm vi</w:t>
      </w:r>
      <w:r w:rsidR="00DD00D8">
        <w:t xml:space="preserve"> dự án</w:t>
      </w:r>
      <w:bookmarkEnd w:id="12"/>
    </w:p>
    <w:p w14:paraId="11F88A43" w14:textId="7D1CE27C" w:rsidR="3FD68C03" w:rsidRDefault="3FD68C03" w:rsidP="7503C654">
      <w:r>
        <w:t>Dành cho các công ty có nhiều chi nhánh ,số lượng nhân viên tại mỗi chi nhánh ít .</w:t>
      </w:r>
    </w:p>
    <w:p w14:paraId="4C69C14A" w14:textId="61062675" w:rsidR="3FD68C03" w:rsidRDefault="3FD68C03" w:rsidP="7503C654">
      <w:r>
        <w:t>Các công ty có nhân viên phải di chuyển nhiều, không cố định về mặt thời gian, địa điểm.</w:t>
      </w:r>
    </w:p>
    <w:p w14:paraId="51906836" w14:textId="543D8E3B" w:rsidR="00802E21" w:rsidRDefault="00802E21" w:rsidP="00F16A81">
      <w:pPr>
        <w:pStyle w:val="Heading1"/>
      </w:pPr>
      <w:bookmarkStart w:id="13" w:name="_Toc25660390"/>
      <w:r>
        <w:t>Giao tiếp/Trao đổi thông tin</w:t>
      </w:r>
      <w:bookmarkEnd w:id="13"/>
    </w:p>
    <w:p w14:paraId="56FA30AE" w14:textId="282D2AF7" w:rsidR="416E43FF" w:rsidRDefault="416E43FF" w:rsidP="7503C654">
      <w:pPr>
        <w:rPr>
          <w:b/>
          <w:bCs/>
          <w:sz w:val="28"/>
          <w:szCs w:val="28"/>
        </w:rPr>
      </w:pPr>
      <w:r w:rsidRPr="7503C654">
        <w:rPr>
          <w:b/>
          <w:bCs/>
          <w:sz w:val="28"/>
          <w:szCs w:val="28"/>
        </w:rPr>
        <w:t xml:space="preserve">Quy định họp nội bộ </w:t>
      </w:r>
    </w:p>
    <w:p w14:paraId="7121A249" w14:textId="514D2C1A" w:rsidR="02801BF3" w:rsidRDefault="02801BF3" w:rsidP="7503C654">
      <w:r w:rsidRPr="7503C654">
        <w:rPr>
          <w:i/>
          <w:iCs/>
        </w:rPr>
        <w:t xml:space="preserve">Họp </w:t>
      </w:r>
      <w:r w:rsidR="378DEC29" w:rsidRPr="7503C654">
        <w:rPr>
          <w:i/>
          <w:iCs/>
        </w:rPr>
        <w:t>t</w:t>
      </w:r>
      <w:r w:rsidRPr="7503C654">
        <w:rPr>
          <w:i/>
          <w:iCs/>
        </w:rPr>
        <w:t xml:space="preserve">ổng kết : chiều thứ 2 : 14h- 15h </w:t>
      </w:r>
    </w:p>
    <w:p w14:paraId="35573A9F" w14:textId="0F20B107" w:rsidR="02801BF3" w:rsidRDefault="02801BF3" w:rsidP="7503C654">
      <w:pPr>
        <w:rPr>
          <w:i/>
          <w:iCs/>
        </w:rPr>
      </w:pPr>
      <w:r w:rsidRPr="7503C654">
        <w:rPr>
          <w:i/>
          <w:iCs/>
        </w:rPr>
        <w:t>Yêu cầu: cần phải NOTE được các mục tiêu tuần vừa rồi đã làm được, những vấn đề phát sinh lỗi, giải pháp, và mục tiêu đề ra cho tuần tới</w:t>
      </w:r>
      <w:r w:rsidR="137BBB75" w:rsidRPr="7503C654">
        <w:rPr>
          <w:i/>
          <w:iCs/>
        </w:rPr>
        <w:t>.</w:t>
      </w:r>
    </w:p>
    <w:p w14:paraId="516F9E38" w14:textId="7AB51ED9" w:rsidR="02801BF3" w:rsidRDefault="02801BF3" w:rsidP="7503C654">
      <w:pPr>
        <w:rPr>
          <w:i/>
          <w:iCs/>
        </w:rPr>
      </w:pPr>
      <w:r w:rsidRPr="7503C654">
        <w:rPr>
          <w:i/>
          <w:iCs/>
        </w:rPr>
        <w:t>Họp bổ sung ( cập nhật ): sáng thứ 3, sáng thứ 5 (9h –10h)</w:t>
      </w:r>
      <w:r w:rsidR="5F782C83" w:rsidRPr="7503C654">
        <w:rPr>
          <w:i/>
          <w:iCs/>
        </w:rPr>
        <w:t>,</w:t>
      </w:r>
      <w:r w:rsidRPr="7503C654">
        <w:rPr>
          <w:i/>
          <w:iCs/>
        </w:rPr>
        <w:t xml:space="preserve"> Trình bày các vấn đề cần thay đổi, bổ sung </w:t>
      </w:r>
      <w:r w:rsidR="03136154" w:rsidRPr="7503C654">
        <w:rPr>
          <w:i/>
          <w:iCs/>
        </w:rPr>
        <w:t>đề phù hợp với yêu cầu của khách hàng</w:t>
      </w:r>
      <w:r w:rsidR="542A2C47" w:rsidRPr="7503C654">
        <w:rPr>
          <w:i/>
          <w:iCs/>
        </w:rPr>
        <w:t>.</w:t>
      </w:r>
    </w:p>
    <w:p w14:paraId="5042BED5" w14:textId="3AA3DE4E" w:rsidR="00802E21" w:rsidRPr="00802E21" w:rsidRDefault="00802E21" w:rsidP="7503C654">
      <w:pPr>
        <w:rPr>
          <w:b/>
          <w:bCs/>
          <w:sz w:val="28"/>
          <w:szCs w:val="28"/>
        </w:rPr>
      </w:pPr>
      <w:r w:rsidRPr="7503C654">
        <w:rPr>
          <w:b/>
          <w:bCs/>
          <w:sz w:val="28"/>
          <w:szCs w:val="28"/>
        </w:rPr>
        <w:t>Các qui định về họp hành với khách hàng</w:t>
      </w:r>
      <w:r w:rsidR="3101AAA2" w:rsidRPr="7503C654">
        <w:rPr>
          <w:b/>
          <w:bCs/>
          <w:sz w:val="28"/>
          <w:szCs w:val="28"/>
        </w:rPr>
        <w:t xml:space="preserve"> </w:t>
      </w:r>
    </w:p>
    <w:p w14:paraId="2D0A728D" w14:textId="30967537" w:rsidR="3101AAA2" w:rsidRDefault="3101AAA2" w:rsidP="7503C654">
      <w:pPr>
        <w:rPr>
          <w:rFonts w:eastAsia="Tahoma" w:cs="Tahoma"/>
          <w:i/>
          <w:iCs/>
          <w:sz w:val="22"/>
          <w:szCs w:val="22"/>
        </w:rPr>
      </w:pPr>
      <w:r w:rsidRPr="7503C654">
        <w:rPr>
          <w:rFonts w:eastAsia="Tahoma" w:cs="Tahoma"/>
          <w:i/>
          <w:iCs/>
          <w:sz w:val="22"/>
          <w:szCs w:val="22"/>
        </w:rPr>
        <w:t xml:space="preserve">Hop thường </w:t>
      </w:r>
      <w:r w:rsidR="46EB4F9E" w:rsidRPr="7503C654">
        <w:rPr>
          <w:rFonts w:eastAsia="Tahoma" w:cs="Tahoma"/>
          <w:i/>
          <w:iCs/>
          <w:sz w:val="22"/>
          <w:szCs w:val="22"/>
        </w:rPr>
        <w:t>niên: Thứ 6 cuối cùng của mỗi tháng.</w:t>
      </w:r>
    </w:p>
    <w:p w14:paraId="116DB7C7" w14:textId="40589F8D" w:rsidR="46EB4F9E" w:rsidRDefault="46EB4F9E" w:rsidP="7503C654">
      <w:pPr>
        <w:rPr>
          <w:rFonts w:eastAsia="Tahoma" w:cs="Tahoma"/>
          <w:i/>
          <w:iCs/>
          <w:sz w:val="22"/>
          <w:szCs w:val="22"/>
        </w:rPr>
      </w:pPr>
      <w:r w:rsidRPr="7503C654">
        <w:rPr>
          <w:rFonts w:eastAsia="Tahoma" w:cs="Tahoma"/>
          <w:i/>
          <w:iCs/>
          <w:sz w:val="22"/>
          <w:szCs w:val="22"/>
        </w:rPr>
        <w:t>Mục tiêu: Đánh giá lại hiệu năng,các vấn đề gặp phải</w:t>
      </w:r>
      <w:r w:rsidR="430C06A7" w:rsidRPr="7503C654">
        <w:rPr>
          <w:rFonts w:eastAsia="Tahoma" w:cs="Tahoma"/>
          <w:i/>
          <w:iCs/>
          <w:sz w:val="22"/>
          <w:szCs w:val="22"/>
        </w:rPr>
        <w:t xml:space="preserve">, lắng nghe các yêu cầu của khách hàng </w:t>
      </w:r>
      <w:r w:rsidRPr="7503C654">
        <w:rPr>
          <w:rFonts w:eastAsia="Tahoma" w:cs="Tahoma"/>
          <w:i/>
          <w:iCs/>
          <w:sz w:val="22"/>
          <w:szCs w:val="22"/>
        </w:rPr>
        <w:t>và đưa ra</w:t>
      </w:r>
      <w:r w:rsidR="7A43F9B2" w:rsidRPr="7503C654">
        <w:rPr>
          <w:rFonts w:eastAsia="Tahoma" w:cs="Tahoma"/>
          <w:i/>
          <w:iCs/>
          <w:sz w:val="22"/>
          <w:szCs w:val="22"/>
        </w:rPr>
        <w:t xml:space="preserve"> kế hoạch sắp tới của công ty về phát triển phần mềm đó</w:t>
      </w:r>
      <w:r w:rsidR="623E3A4D" w:rsidRPr="7503C654">
        <w:rPr>
          <w:rFonts w:eastAsia="Tahoma" w:cs="Tahoma"/>
          <w:i/>
          <w:iCs/>
          <w:sz w:val="22"/>
          <w:szCs w:val="22"/>
        </w:rPr>
        <w:t>.</w:t>
      </w:r>
    </w:p>
    <w:p w14:paraId="201D3D5C" w14:textId="571BF035" w:rsidR="00E31DB9" w:rsidRDefault="00E31DB9" w:rsidP="00F16A81">
      <w:pPr>
        <w:pStyle w:val="Heading1"/>
      </w:pPr>
      <w:bookmarkStart w:id="14" w:name="_Toc25660391"/>
      <w:r>
        <w:lastRenderedPageBreak/>
        <w:t>Ước lượng</w:t>
      </w:r>
      <w:r w:rsidR="0011003A">
        <w:t xml:space="preserve"> chung</w:t>
      </w:r>
      <w:bookmarkEnd w:id="14"/>
    </w:p>
    <w:p w14:paraId="486E4519" w14:textId="6B9C9826" w:rsidR="00464FA9" w:rsidRDefault="00464FA9" w:rsidP="00E31DB9">
      <w:pPr>
        <w:pStyle w:val="Heading2"/>
      </w:pPr>
      <w:bookmarkStart w:id="15" w:name="_Toc25660392"/>
      <w:r>
        <w:t>Ước lượng tính năng</w:t>
      </w:r>
      <w:bookmarkEnd w:id="15"/>
    </w:p>
    <w:p w14:paraId="7185C969" w14:textId="6174B834" w:rsidR="00451DC3" w:rsidRDefault="00451DC3" w:rsidP="00451DC3">
      <w:pPr>
        <w:rPr>
          <w:i/>
          <w:iCs/>
        </w:rPr>
      </w:pPr>
      <w:r>
        <w:rPr>
          <w:i/>
          <w:iCs/>
        </w:rPr>
        <w:t>Nêu khoảng 5 tính năng</w:t>
      </w:r>
    </w:p>
    <w:p w14:paraId="7BAAB606" w14:textId="77777777" w:rsidR="00B34199" w:rsidRDefault="00B34199" w:rsidP="00B34199">
      <w:pPr>
        <w:pStyle w:val="Heading2"/>
      </w:pPr>
      <w:bookmarkStart w:id="16" w:name="_Toc25660393"/>
      <w:r>
        <w:t>Work Breakdown Structure</w:t>
      </w:r>
      <w:bookmarkEnd w:id="16"/>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7" w:name="_Toc25660394"/>
      <w:r>
        <w:t>Ước lượng thời gian</w:t>
      </w:r>
      <w:bookmarkEnd w:id="17"/>
    </w:p>
    <w:p w14:paraId="4CAA1D6E" w14:textId="4D0F048F" w:rsidR="00612FB1" w:rsidRPr="00451DC3"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33628FB7" w14:textId="77777777" w:rsidR="00D466C7" w:rsidRDefault="002814C8" w:rsidP="00E31DB9">
      <w:pPr>
        <w:pStyle w:val="Heading2"/>
      </w:pPr>
      <w:bookmarkStart w:id="18" w:name="_Toc25660395"/>
      <w:r>
        <w:t>Ước lượng rủi ro</w:t>
      </w:r>
      <w:bookmarkEnd w:id="18"/>
    </w:p>
    <w:p w14:paraId="75BBC988" w14:textId="77777777" w:rsidR="00D466C7" w:rsidRPr="00D466C7" w:rsidRDefault="00D466C7" w:rsidP="00D466C7"/>
    <w:p w14:paraId="5532CC94" w14:textId="4F7211A5" w:rsidR="00E31DB9" w:rsidRDefault="00E31DB9" w:rsidP="00E31DB9">
      <w:pPr>
        <w:pStyle w:val="Heading1"/>
      </w:pPr>
      <w:bookmarkStart w:id="19" w:name="_Toc25660396"/>
      <w:r>
        <w:t>Ước lượng giá thành</w:t>
      </w:r>
      <w:bookmarkEnd w:id="19"/>
    </w:p>
    <w:p w14:paraId="44E85B20" w14:textId="2842D48F" w:rsidR="003E6A70" w:rsidRDefault="003E6A70" w:rsidP="003D6029">
      <w:pPr>
        <w:rPr>
          <w:i/>
        </w:rPr>
      </w:pPr>
      <w:r w:rsidRPr="003E6A70">
        <w:rPr>
          <w:i/>
        </w:rPr>
        <w:t xml:space="preserve">Chi phí </w:t>
      </w:r>
      <w:r>
        <w:rPr>
          <w:i/>
        </w:rPr>
        <w:t>phát triển  +  Chi phí kiểm thử</w:t>
      </w:r>
    </w:p>
    <w:p w14:paraId="5B12B085" w14:textId="57F96118" w:rsidR="003E6A70" w:rsidRDefault="003E6A70" w:rsidP="003D6029">
      <w:pPr>
        <w:rPr>
          <w:i/>
        </w:rPr>
      </w:pPr>
      <w:r>
        <w:rPr>
          <w:i/>
        </w:rPr>
        <w:t>Chi phí vận hành</w:t>
      </w:r>
      <w:r w:rsidR="003C2146">
        <w:rPr>
          <w:i/>
        </w:rPr>
        <w:t>, quản lý, hành chính</w:t>
      </w:r>
    </w:p>
    <w:p w14:paraId="150ECCDC" w14:textId="16B828C3" w:rsidR="003C2146" w:rsidRDefault="003C2146" w:rsidP="003D6029">
      <w:pPr>
        <w:rPr>
          <w:i/>
        </w:rPr>
      </w:pPr>
      <w:r>
        <w:rPr>
          <w:i/>
        </w:rPr>
        <w:t>Chi phí kính doanh, quảng cáo, tiếp thị</w:t>
      </w:r>
    </w:p>
    <w:p w14:paraId="578C2CD0" w14:textId="2114E611" w:rsidR="00D65A38" w:rsidRDefault="00D65A38" w:rsidP="00D65A38">
      <w:pPr>
        <w:pStyle w:val="Heading1"/>
      </w:pPr>
      <w:bookmarkStart w:id="20" w:name="_Toc25660397"/>
      <w:r>
        <w:t>Ước lượng chất lượng</w:t>
      </w:r>
      <w:bookmarkEnd w:id="20"/>
    </w:p>
    <w:p w14:paraId="32007B6F" w14:textId="339DDB9B" w:rsidR="00D65A38" w:rsidRDefault="00FF6F60" w:rsidP="003D6029">
      <w:pPr>
        <w:rPr>
          <w:i/>
        </w:rPr>
      </w:pPr>
      <w:r>
        <w:rPr>
          <w:i/>
        </w:rPr>
        <w:t>Ước lượng số dòng code</w:t>
      </w:r>
    </w:p>
    <w:p w14:paraId="49FE857A" w14:textId="0A05FCF1" w:rsidR="00FF6F60" w:rsidRDefault="00FF6F60" w:rsidP="003D6029">
      <w:pPr>
        <w:rPr>
          <w:i/>
        </w:rPr>
      </w:pPr>
      <w:r>
        <w:rPr>
          <w:i/>
        </w:rPr>
        <w:t xml:space="preserve">Ước lượng số testcase </w:t>
      </w:r>
    </w:p>
    <w:p w14:paraId="22C571DC" w14:textId="060DE2F2"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p>
    <w:p w14:paraId="2715EB7B" w14:textId="40CA726C" w:rsidR="009D5FF7" w:rsidRPr="009D5FF7" w:rsidRDefault="009D5FF7" w:rsidP="003D6029">
      <w:pPr>
        <w:rPr>
          <w:i/>
          <w:lang w:val="fr-FR"/>
        </w:rPr>
      </w:pPr>
      <w:r w:rsidRPr="009D5FF7">
        <w:rPr>
          <w:i/>
          <w:lang w:val="fr-FR"/>
        </w:rPr>
        <w:t>Qui định về số unit test, au</w:t>
      </w:r>
      <w:r>
        <w:rPr>
          <w:i/>
          <w:lang w:val="fr-FR"/>
        </w:rPr>
        <w:t>tomation test</w:t>
      </w:r>
    </w:p>
    <w:p w14:paraId="6C4B20CD" w14:textId="46A1E73E" w:rsidR="00DE0787" w:rsidRDefault="00DE0787" w:rsidP="00DE0787">
      <w:pPr>
        <w:pStyle w:val="Heading1"/>
      </w:pPr>
      <w:bookmarkStart w:id="21" w:name="_Toc25660398"/>
      <w:r>
        <w:lastRenderedPageBreak/>
        <w:t xml:space="preserve">Phân tích thiết kế </w:t>
      </w:r>
      <w:bookmarkEnd w:id="21"/>
    </w:p>
    <w:p w14:paraId="4870C85E" w14:textId="05698BF9" w:rsidR="003F1120" w:rsidRDefault="003F1120" w:rsidP="003F1120">
      <w:pPr>
        <w:pStyle w:val="Heading2"/>
        <w:rPr>
          <w:lang w:eastAsia="en-US" w:bidi="ar-SA"/>
        </w:rPr>
      </w:pPr>
      <w:bookmarkStart w:id="22" w:name="_Toc25660399"/>
      <w:r w:rsidRPr="7503C654">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7503C654">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7503C654">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7503C654">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42"/>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57CF987C" w:rsidR="00F45E06" w:rsidRDefault="003A3FFF" w:rsidP="00667DD5">
      <w:pPr>
        <w:pStyle w:val="ListParagraph"/>
        <w:tabs>
          <w:tab w:val="right" w:leader="dot" w:pos="8780"/>
        </w:tabs>
        <w:ind w:left="720"/>
      </w:pPr>
      <w:r>
        <w:t>Nhóm quản lý sẽ trả lời thế nào</w:t>
      </w:r>
      <w:r w:rsidR="00667DD5">
        <w:t>:</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42"/>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77777777" w:rsidR="00667DD5" w:rsidRDefault="00667DD5" w:rsidP="00667DD5">
      <w:pPr>
        <w:pStyle w:val="ListParagraph"/>
        <w:tabs>
          <w:tab w:val="right" w:leader="dot" w:pos="8780"/>
        </w:tabs>
        <w:ind w:left="720"/>
      </w:pPr>
      <w:r>
        <w:t>Nhóm quản lý sẽ trả lời thế nào:</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42"/>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77777777" w:rsidR="00460E60" w:rsidRDefault="00460E60" w:rsidP="00460E60">
      <w:pPr>
        <w:pStyle w:val="ListParagraph"/>
        <w:tabs>
          <w:tab w:val="right" w:leader="dot" w:pos="8780"/>
        </w:tabs>
        <w:ind w:left="720"/>
      </w:pPr>
      <w:r>
        <w:t>Nhóm quản lý sẽ trả lời thế nào:</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70A50CAB" w:rsidR="006A739D" w:rsidRDefault="00DD4BB4" w:rsidP="006A739D">
      <w:pPr>
        <w:pStyle w:val="ListParagraph"/>
        <w:numPr>
          <w:ilvl w:val="0"/>
          <w:numId w:val="40"/>
        </w:numPr>
      </w:pPr>
      <w:r>
        <w:t>Số commit của mỗi người</w:t>
      </w:r>
    </w:p>
    <w:p w14:paraId="06E3DE0E" w14:textId="3A10E2A0" w:rsidR="00DD4BB4" w:rsidRDefault="00DD4BB4" w:rsidP="006A739D">
      <w:pPr>
        <w:pStyle w:val="ListParagraph"/>
        <w:numPr>
          <w:ilvl w:val="0"/>
          <w:numId w:val="40"/>
        </w:numPr>
      </w:pPr>
      <w:r>
        <w:lastRenderedPageBreak/>
        <w:t>Phân bố commit của dự án (sáng chiều đêm…)</w:t>
      </w:r>
    </w:p>
    <w:p w14:paraId="34D2EF2A" w14:textId="3DCBD9A1" w:rsidR="00DD4BB4" w:rsidRDefault="000E5F9F" w:rsidP="006A739D">
      <w:pPr>
        <w:pStyle w:val="ListParagraph"/>
        <w:numPr>
          <w:ilvl w:val="0"/>
          <w:numId w:val="40"/>
        </w:numPr>
      </w:pPr>
      <w:r>
        <w:t xml:space="preserve">Số </w:t>
      </w:r>
      <w:r w:rsidR="001C5DD1">
        <w:t xml:space="preserve">dòng lệnh bị </w:t>
      </w:r>
      <w:r>
        <w:t>thay đổi</w:t>
      </w:r>
    </w:p>
    <w:p w14:paraId="363052BB" w14:textId="77B9D073" w:rsidR="00DC5E3B" w:rsidRDefault="00DC5E3B" w:rsidP="006A739D">
      <w:pPr>
        <w:pStyle w:val="ListParagraph"/>
        <w:numPr>
          <w:ilvl w:val="0"/>
          <w:numId w:val="40"/>
        </w:numPr>
      </w:pPr>
      <w:r w:rsidRPr="00DC5E3B">
        <w:t>Sơ đồ các branch được t</w:t>
      </w:r>
      <w:r>
        <w:t>ạo ra</w:t>
      </w:r>
    </w:p>
    <w:p w14:paraId="658CE6F7" w14:textId="091921DB" w:rsidR="000F7EFC" w:rsidRPr="000F7EFC" w:rsidRDefault="000F7EFC" w:rsidP="000F7EFC">
      <w:pPr>
        <w:pStyle w:val="ListParagraph"/>
        <w:numPr>
          <w:ilvl w:val="0"/>
          <w:numId w:val="40"/>
        </w:numPr>
      </w:pPr>
      <w:r w:rsidRPr="000F7EFC">
        <w:t>Số dòng lệnh của dự</w:t>
      </w:r>
      <w:r>
        <w:t xml:space="preserve"> án</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23B04FF" w:rsidR="00924FA9" w:rsidRDefault="00816042" w:rsidP="00924FA9">
      <w:pPr>
        <w:pStyle w:val="ListParagraph"/>
        <w:numPr>
          <w:ilvl w:val="0"/>
          <w:numId w:val="41"/>
        </w:numPr>
      </w:pPr>
      <w:r w:rsidRPr="00F916B8">
        <w:t xml:space="preserve">Số task </w:t>
      </w:r>
      <w:r w:rsidR="00F916B8" w:rsidRPr="00F916B8">
        <w:t>đã hoàn th</w:t>
      </w:r>
      <w:r w:rsidR="00F916B8">
        <w:t>ành, chưa hoàn thành,</w:t>
      </w:r>
      <w:r w:rsidR="00720ED8">
        <w:t xml:space="preserve"> muộn…</w:t>
      </w:r>
    </w:p>
    <w:p w14:paraId="4D3B78A3" w14:textId="5926604E" w:rsidR="00720ED8" w:rsidRPr="00F916B8" w:rsidRDefault="00B20CF2" w:rsidP="00924FA9">
      <w:pPr>
        <w:pStyle w:val="ListParagraph"/>
        <w:numPr>
          <w:ilvl w:val="0"/>
          <w:numId w:val="41"/>
        </w:numPr>
      </w:pPr>
      <w:r>
        <w:t>Bố trí task theo Schedule</w:t>
      </w:r>
    </w:p>
    <w:p w14:paraId="01AC2A27" w14:textId="1E92EDB7" w:rsidR="00127A55" w:rsidRDefault="00127A55" w:rsidP="00127A55">
      <w:pPr>
        <w:pStyle w:val="Heading1"/>
        <w:rPr>
          <w:lang w:eastAsia="en-US" w:bidi="ar-SA"/>
        </w:rPr>
      </w:pPr>
      <w:bookmarkStart w:id="31" w:name="_Toc25660408"/>
      <w:r w:rsidRPr="7503C654">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7"/>
      <w:headerReference w:type="default" r:id="rId18"/>
      <w:footerReference w:type="even" r:id="rId19"/>
      <w:footerReference w:type="default" r:id="rId20"/>
      <w:headerReference w:type="first" r:id="rId21"/>
      <w:footerReference w:type="first" r:id="rId22"/>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690B46" w14:textId="77777777" w:rsidR="00A34708" w:rsidRDefault="00A34708">
      <w:r>
        <w:separator/>
      </w:r>
    </w:p>
    <w:p w14:paraId="22E26841" w14:textId="77777777" w:rsidR="00A34708" w:rsidRDefault="00A34708"/>
  </w:endnote>
  <w:endnote w:type="continuationSeparator" w:id="0">
    <w:p w14:paraId="6BB97FCE" w14:textId="77777777" w:rsidR="00A34708" w:rsidRDefault="00A34708">
      <w:r>
        <w:continuationSeparator/>
      </w:r>
    </w:p>
    <w:p w14:paraId="4669039D" w14:textId="77777777" w:rsidR="00A34708" w:rsidRDefault="00A347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E27ED2" w14:textId="77777777"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8F1C10">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485AEA" w14:textId="77AA30B6"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8F1C10">
      <w:rPr>
        <w:i/>
        <w:noProof/>
        <w:color w:val="C00000"/>
        <w:lang w:eastAsia="ar-SA" w:bidi="ar-SA"/>
      </w:rPr>
      <w:t>8</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8F1C10">
      <w:rPr>
        <w:i/>
        <w:noProof/>
        <w:color w:val="C00000"/>
        <w:lang w:eastAsia="ar-SA" w:bidi="ar-SA"/>
      </w:rPr>
      <w:t>11</w:t>
    </w:r>
    <w:r w:rsidR="00A46170" w:rsidRPr="001022FF">
      <w:rPr>
        <w:i/>
        <w:color w:val="C00000"/>
        <w:lang w:eastAsia="ar-SA" w:bidi="ar-S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28EB8C" w14:textId="77777777" w:rsidR="00A46170" w:rsidRDefault="00A4617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BE342" w14:textId="77777777" w:rsidR="00A34708" w:rsidRDefault="00A34708">
      <w:r>
        <w:separator/>
      </w:r>
    </w:p>
    <w:p w14:paraId="7C6A28F9" w14:textId="77777777" w:rsidR="00A34708" w:rsidRDefault="00A34708"/>
  </w:footnote>
  <w:footnote w:type="continuationSeparator" w:id="0">
    <w:p w14:paraId="5BAFF73F" w14:textId="77777777" w:rsidR="00A34708" w:rsidRDefault="00A34708">
      <w:r>
        <w:continuationSeparator/>
      </w:r>
    </w:p>
    <w:p w14:paraId="08AD0BA6" w14:textId="77777777" w:rsidR="00A34708" w:rsidRDefault="00A34708"/>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A77296" w14:textId="77777777" w:rsidR="00A46170" w:rsidRDefault="00A46170"/>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A4CFE" w14:textId="504B83F2"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7067A01">
              <wp:simplePos x="0" y="0"/>
              <wp:positionH relativeFrom="margin">
                <wp:posOffset>-995045</wp:posOffset>
              </wp:positionH>
              <wp:positionV relativeFrom="paragraph">
                <wp:posOffset>-304800</wp:posOffset>
              </wp:positionV>
              <wp:extent cx="933450" cy="5429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933450" cy="542925"/>
                      </a:xfrm>
                      <a:prstGeom prst="rect">
                        <a:avLst/>
                      </a:prstGeom>
                      <a:solidFill>
                        <a:schemeClr val="lt1"/>
                      </a:solidFill>
                      <a:ln w="6350">
                        <a:solidFill>
                          <a:prstClr val="black"/>
                        </a:solidFill>
                      </a:ln>
                    </wps:spPr>
                    <wps:txbx>
                      <w:txbxContent>
                        <w:p w14:paraId="515FC764" w14:textId="28950225" w:rsidR="00D51159" w:rsidRPr="00D51159" w:rsidRDefault="007B42FF" w:rsidP="00D51159">
                          <w:pPr>
                            <w:rPr>
                              <w:b/>
                              <w:i/>
                              <w:color w:val="C00000"/>
                              <w:sz w:val="16"/>
                            </w:rPr>
                          </w:pPr>
                          <w:r>
                            <w:rPr>
                              <w:noProof/>
                              <w:lang w:eastAsia="ja-JP" w:bidi="ar-SA"/>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35pt;margin-top:-24pt;width:73.5pt;height:4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" fillcolor="white [3201]" strokeweight=".5pt">
              <v:textbox>
                <w:txbxContent>
                  <w:p w14:paraId="515FC764" w14:textId="28950225" w:rsidR="00D51159" w:rsidRPr="00D51159" w:rsidRDefault="007B42FF" w:rsidP="00D51159">
                    <w:pPr>
                      <w:rPr>
                        <w:b/>
                        <w:i/>
                        <w:color w:val="C00000"/>
                        <w:sz w:val="16"/>
                      </w:rPr>
                    </w:pPr>
                    <w:r>
                      <w:rPr>
                        <w:noProof/>
                      </w:rPr>
                      <w:drawing>
                        <wp:inline distT="0" distB="0" distL="0" distR="0" wp14:anchorId="51DF58CA" wp14:editId="522A2E98">
                          <wp:extent cx="716915" cy="261813"/>
                          <wp:effectExtent l="0" t="0" r="698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extLst>
                                      <a:ext uri="{28A0092B-C50C-407E-A947-70E740481C1C}">
                                        <a14:useLocalDpi xmlns:a14="http://schemas.microsoft.com/office/drawing/2010/main" val="0"/>
                                      </a:ext>
                                    </a:extLst>
                                  </a:blip>
                                  <a:stretch>
                                    <a:fillRect/>
                                  </a:stretch>
                                </pic:blipFill>
                                <pic:spPr>
                                  <a:xfrm>
                                    <a:off x="0" y="0"/>
                                    <a:ext cx="716915" cy="261813"/>
                                  </a:xfrm>
                                  <a:prstGeom prst="rect">
                                    <a:avLst/>
                                  </a:prstGeom>
                                </pic:spPr>
                              </pic:pic>
                            </a:graphicData>
                          </a:graphic>
                        </wp:inline>
                      </w:drawing>
                    </w:r>
                  </w:p>
                </w:txbxContent>
              </v:textbox>
              <w10:wrap anchorx="margin"/>
            </v:shape>
          </w:pict>
        </mc:Fallback>
      </mc:AlternateContent>
    </w:r>
    <w:r w:rsidR="007B42FF">
      <w:rPr>
        <w:i/>
        <w:color w:val="C00000"/>
        <w:lang w:eastAsia="ar-SA" w:bidi="ar-SA"/>
      </w:rPr>
      <w:t>App chấm công nhờ định vị</w:t>
    </w:r>
    <w:r w:rsidR="00A46170" w:rsidRPr="00AB15C8">
      <w:rPr>
        <w:i/>
        <w:color w:val="C00000"/>
        <w:lang w:eastAsia="ar-SA" w:bidi="ar-SA"/>
      </w:rPr>
      <w:tab/>
    </w:r>
  </w:p>
  <w:p w14:paraId="3C989147" w14:textId="77777777" w:rsidR="00A46170" w:rsidRDefault="00A46170"/>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5C654" w14:textId="77777777" w:rsidR="00A46170" w:rsidRDefault="00A4617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9A36FD9"/>
    <w:multiLevelType w:val="hybridMultilevel"/>
    <w:tmpl w:val="661255C4"/>
    <w:lvl w:ilvl="0" w:tplc="B5BC6D94">
      <w:start w:val="1"/>
      <w:numFmt w:val="bullet"/>
      <w:lvlText w:val=""/>
      <w:lvlJc w:val="left"/>
      <w:pPr>
        <w:ind w:left="720" w:hanging="360"/>
      </w:pPr>
      <w:rPr>
        <w:rFonts w:ascii="Wingdings" w:hAnsi="Wingdings" w:hint="default"/>
      </w:rPr>
    </w:lvl>
    <w:lvl w:ilvl="1" w:tplc="33940262">
      <w:start w:val="1"/>
      <w:numFmt w:val="bullet"/>
      <w:lvlText w:val="o"/>
      <w:lvlJc w:val="left"/>
      <w:pPr>
        <w:ind w:left="1440" w:hanging="360"/>
      </w:pPr>
      <w:rPr>
        <w:rFonts w:ascii="Courier New" w:hAnsi="Courier New" w:hint="default"/>
      </w:rPr>
    </w:lvl>
    <w:lvl w:ilvl="2" w:tplc="DE1EA4DC">
      <w:start w:val="1"/>
      <w:numFmt w:val="bullet"/>
      <w:lvlText w:val=""/>
      <w:lvlJc w:val="left"/>
      <w:pPr>
        <w:ind w:left="2160" w:hanging="360"/>
      </w:pPr>
      <w:rPr>
        <w:rFonts w:ascii="Wingdings" w:hAnsi="Wingdings" w:hint="default"/>
      </w:rPr>
    </w:lvl>
    <w:lvl w:ilvl="3" w:tplc="3CBECE92">
      <w:start w:val="1"/>
      <w:numFmt w:val="bullet"/>
      <w:lvlText w:val=""/>
      <w:lvlJc w:val="left"/>
      <w:pPr>
        <w:ind w:left="2880" w:hanging="360"/>
      </w:pPr>
      <w:rPr>
        <w:rFonts w:ascii="Symbol" w:hAnsi="Symbol" w:hint="default"/>
      </w:rPr>
    </w:lvl>
    <w:lvl w:ilvl="4" w:tplc="7752F638">
      <w:start w:val="1"/>
      <w:numFmt w:val="bullet"/>
      <w:lvlText w:val="o"/>
      <w:lvlJc w:val="left"/>
      <w:pPr>
        <w:ind w:left="3600" w:hanging="360"/>
      </w:pPr>
      <w:rPr>
        <w:rFonts w:ascii="Courier New" w:hAnsi="Courier New" w:hint="default"/>
      </w:rPr>
    </w:lvl>
    <w:lvl w:ilvl="5" w:tplc="5FF0D2E8">
      <w:start w:val="1"/>
      <w:numFmt w:val="bullet"/>
      <w:lvlText w:val=""/>
      <w:lvlJc w:val="left"/>
      <w:pPr>
        <w:ind w:left="4320" w:hanging="360"/>
      </w:pPr>
      <w:rPr>
        <w:rFonts w:ascii="Wingdings" w:hAnsi="Wingdings" w:hint="default"/>
      </w:rPr>
    </w:lvl>
    <w:lvl w:ilvl="6" w:tplc="96CED5F0">
      <w:start w:val="1"/>
      <w:numFmt w:val="bullet"/>
      <w:lvlText w:val=""/>
      <w:lvlJc w:val="left"/>
      <w:pPr>
        <w:ind w:left="5040" w:hanging="360"/>
      </w:pPr>
      <w:rPr>
        <w:rFonts w:ascii="Symbol" w:hAnsi="Symbol" w:hint="default"/>
      </w:rPr>
    </w:lvl>
    <w:lvl w:ilvl="7" w:tplc="FFD2D1BC">
      <w:start w:val="1"/>
      <w:numFmt w:val="bullet"/>
      <w:lvlText w:val="o"/>
      <w:lvlJc w:val="left"/>
      <w:pPr>
        <w:ind w:left="5760" w:hanging="360"/>
      </w:pPr>
      <w:rPr>
        <w:rFonts w:ascii="Courier New" w:hAnsi="Courier New" w:hint="default"/>
      </w:rPr>
    </w:lvl>
    <w:lvl w:ilvl="8" w:tplc="974235F2">
      <w:start w:val="1"/>
      <w:numFmt w:val="bullet"/>
      <w:lvlText w:val=""/>
      <w:lvlJc w:val="left"/>
      <w:pPr>
        <w:ind w:left="6480" w:hanging="360"/>
      </w:pPr>
      <w:rPr>
        <w:rFonts w:ascii="Wingdings" w:hAnsi="Wingdings" w:hint="default"/>
      </w:rPr>
    </w:lvl>
  </w:abstractNum>
  <w:abstractNum w:abstractNumId="19"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2" w15:restartNumberingAfterBreak="0">
    <w:nsid w:val="1242190C"/>
    <w:multiLevelType w:val="hybridMultilevel"/>
    <w:tmpl w:val="3EE44544"/>
    <w:lvl w:ilvl="0" w:tplc="D11245BE">
      <w:start w:val="1"/>
      <w:numFmt w:val="bullet"/>
      <w:lvlText w:val=""/>
      <w:lvlJc w:val="left"/>
      <w:pPr>
        <w:ind w:left="720" w:hanging="360"/>
      </w:pPr>
      <w:rPr>
        <w:rFonts w:ascii="Wingdings" w:hAnsi="Wingdings" w:hint="default"/>
      </w:rPr>
    </w:lvl>
    <w:lvl w:ilvl="1" w:tplc="F92A44D4">
      <w:start w:val="1"/>
      <w:numFmt w:val="bullet"/>
      <w:lvlText w:val="o"/>
      <w:lvlJc w:val="left"/>
      <w:pPr>
        <w:ind w:left="1440" w:hanging="360"/>
      </w:pPr>
      <w:rPr>
        <w:rFonts w:ascii="Courier New" w:hAnsi="Courier New" w:hint="default"/>
      </w:rPr>
    </w:lvl>
    <w:lvl w:ilvl="2" w:tplc="FA5A0CDE">
      <w:start w:val="1"/>
      <w:numFmt w:val="bullet"/>
      <w:lvlText w:val=""/>
      <w:lvlJc w:val="left"/>
      <w:pPr>
        <w:ind w:left="2160" w:hanging="360"/>
      </w:pPr>
      <w:rPr>
        <w:rFonts w:ascii="Wingdings" w:hAnsi="Wingdings" w:hint="default"/>
      </w:rPr>
    </w:lvl>
    <w:lvl w:ilvl="3" w:tplc="FA923782">
      <w:start w:val="1"/>
      <w:numFmt w:val="bullet"/>
      <w:lvlText w:val=""/>
      <w:lvlJc w:val="left"/>
      <w:pPr>
        <w:ind w:left="2880" w:hanging="360"/>
      </w:pPr>
      <w:rPr>
        <w:rFonts w:ascii="Symbol" w:hAnsi="Symbol" w:hint="default"/>
      </w:rPr>
    </w:lvl>
    <w:lvl w:ilvl="4" w:tplc="056C71CE">
      <w:start w:val="1"/>
      <w:numFmt w:val="bullet"/>
      <w:lvlText w:val="o"/>
      <w:lvlJc w:val="left"/>
      <w:pPr>
        <w:ind w:left="3600" w:hanging="360"/>
      </w:pPr>
      <w:rPr>
        <w:rFonts w:ascii="Courier New" w:hAnsi="Courier New" w:hint="default"/>
      </w:rPr>
    </w:lvl>
    <w:lvl w:ilvl="5" w:tplc="4A2CDAC4">
      <w:start w:val="1"/>
      <w:numFmt w:val="bullet"/>
      <w:lvlText w:val=""/>
      <w:lvlJc w:val="left"/>
      <w:pPr>
        <w:ind w:left="4320" w:hanging="360"/>
      </w:pPr>
      <w:rPr>
        <w:rFonts w:ascii="Wingdings" w:hAnsi="Wingdings" w:hint="default"/>
      </w:rPr>
    </w:lvl>
    <w:lvl w:ilvl="6" w:tplc="1CF8DE88">
      <w:start w:val="1"/>
      <w:numFmt w:val="bullet"/>
      <w:lvlText w:val=""/>
      <w:lvlJc w:val="left"/>
      <w:pPr>
        <w:ind w:left="5040" w:hanging="360"/>
      </w:pPr>
      <w:rPr>
        <w:rFonts w:ascii="Symbol" w:hAnsi="Symbol" w:hint="default"/>
      </w:rPr>
    </w:lvl>
    <w:lvl w:ilvl="7" w:tplc="A4E2F6A8">
      <w:start w:val="1"/>
      <w:numFmt w:val="bullet"/>
      <w:lvlText w:val="o"/>
      <w:lvlJc w:val="left"/>
      <w:pPr>
        <w:ind w:left="5760" w:hanging="360"/>
      </w:pPr>
      <w:rPr>
        <w:rFonts w:ascii="Courier New" w:hAnsi="Courier New" w:hint="default"/>
      </w:rPr>
    </w:lvl>
    <w:lvl w:ilvl="8" w:tplc="15CA570E">
      <w:start w:val="1"/>
      <w:numFmt w:val="bullet"/>
      <w:lvlText w:val=""/>
      <w:lvlJc w:val="left"/>
      <w:pPr>
        <w:ind w:left="6480" w:hanging="360"/>
      </w:pPr>
      <w:rPr>
        <w:rFonts w:ascii="Wingdings" w:hAnsi="Wingdings" w:hint="default"/>
      </w:rPr>
    </w:lvl>
  </w:abstractNum>
  <w:abstractNum w:abstractNumId="23"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5"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7"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6" w15:restartNumberingAfterBreak="0">
    <w:nsid w:val="59903A06"/>
    <w:multiLevelType w:val="hybridMultilevel"/>
    <w:tmpl w:val="795074FC"/>
    <w:lvl w:ilvl="0" w:tplc="4A18F5F0">
      <w:start w:val="1"/>
      <w:numFmt w:val="bullet"/>
      <w:lvlText w:val=""/>
      <w:lvlJc w:val="left"/>
      <w:pPr>
        <w:ind w:left="720" w:hanging="360"/>
      </w:pPr>
      <w:rPr>
        <w:rFonts w:ascii="Symbol" w:hAnsi="Symbol" w:hint="default"/>
      </w:rPr>
    </w:lvl>
    <w:lvl w:ilvl="1" w:tplc="A106DE6A">
      <w:start w:val="1"/>
      <w:numFmt w:val="bullet"/>
      <w:lvlText w:val="o"/>
      <w:lvlJc w:val="left"/>
      <w:pPr>
        <w:ind w:left="1440" w:hanging="360"/>
      </w:pPr>
      <w:rPr>
        <w:rFonts w:ascii="Courier New" w:hAnsi="Courier New" w:hint="default"/>
      </w:rPr>
    </w:lvl>
    <w:lvl w:ilvl="2" w:tplc="2F088F48">
      <w:start w:val="1"/>
      <w:numFmt w:val="bullet"/>
      <w:lvlText w:val=""/>
      <w:lvlJc w:val="left"/>
      <w:pPr>
        <w:ind w:left="2160" w:hanging="360"/>
      </w:pPr>
      <w:rPr>
        <w:rFonts w:ascii="Wingdings" w:hAnsi="Wingdings" w:hint="default"/>
      </w:rPr>
    </w:lvl>
    <w:lvl w:ilvl="3" w:tplc="51CA0B74">
      <w:start w:val="1"/>
      <w:numFmt w:val="bullet"/>
      <w:lvlText w:val=""/>
      <w:lvlJc w:val="left"/>
      <w:pPr>
        <w:ind w:left="2880" w:hanging="360"/>
      </w:pPr>
      <w:rPr>
        <w:rFonts w:ascii="Symbol" w:hAnsi="Symbol" w:hint="default"/>
      </w:rPr>
    </w:lvl>
    <w:lvl w:ilvl="4" w:tplc="DCE25F6A">
      <w:start w:val="1"/>
      <w:numFmt w:val="bullet"/>
      <w:lvlText w:val="o"/>
      <w:lvlJc w:val="left"/>
      <w:pPr>
        <w:ind w:left="3600" w:hanging="360"/>
      </w:pPr>
      <w:rPr>
        <w:rFonts w:ascii="Courier New" w:hAnsi="Courier New" w:hint="default"/>
      </w:rPr>
    </w:lvl>
    <w:lvl w:ilvl="5" w:tplc="012AE7D8">
      <w:start w:val="1"/>
      <w:numFmt w:val="bullet"/>
      <w:lvlText w:val=""/>
      <w:lvlJc w:val="left"/>
      <w:pPr>
        <w:ind w:left="4320" w:hanging="360"/>
      </w:pPr>
      <w:rPr>
        <w:rFonts w:ascii="Wingdings" w:hAnsi="Wingdings" w:hint="default"/>
      </w:rPr>
    </w:lvl>
    <w:lvl w:ilvl="6" w:tplc="DA92D5B6">
      <w:start w:val="1"/>
      <w:numFmt w:val="bullet"/>
      <w:lvlText w:val=""/>
      <w:lvlJc w:val="left"/>
      <w:pPr>
        <w:ind w:left="5040" w:hanging="360"/>
      </w:pPr>
      <w:rPr>
        <w:rFonts w:ascii="Symbol" w:hAnsi="Symbol" w:hint="default"/>
      </w:rPr>
    </w:lvl>
    <w:lvl w:ilvl="7" w:tplc="1EA02DDC">
      <w:start w:val="1"/>
      <w:numFmt w:val="bullet"/>
      <w:lvlText w:val="o"/>
      <w:lvlJc w:val="left"/>
      <w:pPr>
        <w:ind w:left="5760" w:hanging="360"/>
      </w:pPr>
      <w:rPr>
        <w:rFonts w:ascii="Courier New" w:hAnsi="Courier New" w:hint="default"/>
      </w:rPr>
    </w:lvl>
    <w:lvl w:ilvl="8" w:tplc="B11C2AAA">
      <w:start w:val="1"/>
      <w:numFmt w:val="bullet"/>
      <w:lvlText w:val=""/>
      <w:lvlJc w:val="left"/>
      <w:pPr>
        <w:ind w:left="6480" w:hanging="360"/>
      </w:pPr>
      <w:rPr>
        <w:rFonts w:ascii="Wingdings" w:hAnsi="Wingdings" w:hint="default"/>
      </w:rPr>
    </w:lvl>
  </w:abstractNum>
  <w:abstractNum w:abstractNumId="37"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8"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1"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36"/>
  </w:num>
  <w:num w:numId="2">
    <w:abstractNumId w:val="22"/>
  </w:num>
  <w:num w:numId="3">
    <w:abstractNumId w:val="18"/>
  </w:num>
  <w:num w:numId="4">
    <w:abstractNumId w:val="0"/>
  </w:num>
  <w:num w:numId="5">
    <w:abstractNumId w:val="1"/>
  </w:num>
  <w:num w:numId="6">
    <w:abstractNumId w:val="2"/>
  </w:num>
  <w:num w:numId="7">
    <w:abstractNumId w:val="3"/>
  </w:num>
  <w:num w:numId="8">
    <w:abstractNumId w:val="4"/>
  </w:num>
  <w:num w:numId="9">
    <w:abstractNumId w:val="5"/>
  </w:num>
  <w:num w:numId="10">
    <w:abstractNumId w:val="6"/>
  </w:num>
  <w:num w:numId="11">
    <w:abstractNumId w:val="7"/>
  </w:num>
  <w:num w:numId="12">
    <w:abstractNumId w:val="8"/>
  </w:num>
  <w:num w:numId="13">
    <w:abstractNumId w:val="9"/>
  </w:num>
  <w:num w:numId="14">
    <w:abstractNumId w:val="10"/>
  </w:num>
  <w:num w:numId="15">
    <w:abstractNumId w:val="11"/>
  </w:num>
  <w:num w:numId="16">
    <w:abstractNumId w:val="12"/>
  </w:num>
  <w:num w:numId="17">
    <w:abstractNumId w:val="13"/>
  </w:num>
  <w:num w:numId="18">
    <w:abstractNumId w:val="14"/>
  </w:num>
  <w:num w:numId="19">
    <w:abstractNumId w:val="15"/>
  </w:num>
  <w:num w:numId="20">
    <w:abstractNumId w:val="16"/>
  </w:num>
  <w:num w:numId="21">
    <w:abstractNumId w:val="17"/>
  </w:num>
  <w:num w:numId="22">
    <w:abstractNumId w:val="24"/>
  </w:num>
  <w:num w:numId="23">
    <w:abstractNumId w:val="41"/>
  </w:num>
  <w:num w:numId="24">
    <w:abstractNumId w:val="40"/>
  </w:num>
  <w:num w:numId="25">
    <w:abstractNumId w:val="23"/>
  </w:num>
  <w:num w:numId="26">
    <w:abstractNumId w:val="20"/>
  </w:num>
  <w:num w:numId="27">
    <w:abstractNumId w:val="25"/>
  </w:num>
  <w:num w:numId="28">
    <w:abstractNumId w:val="30"/>
  </w:num>
  <w:num w:numId="29">
    <w:abstractNumId w:val="26"/>
  </w:num>
  <w:num w:numId="30">
    <w:abstractNumId w:val="37"/>
  </w:num>
  <w:num w:numId="31">
    <w:abstractNumId w:val="31"/>
  </w:num>
  <w:num w:numId="32">
    <w:abstractNumId w:val="21"/>
  </w:num>
  <w:num w:numId="33">
    <w:abstractNumId w:val="19"/>
  </w:num>
  <w:num w:numId="34">
    <w:abstractNumId w:val="35"/>
  </w:num>
  <w:num w:numId="35">
    <w:abstractNumId w:val="29"/>
  </w:num>
  <w:num w:numId="36">
    <w:abstractNumId w:val="32"/>
  </w:num>
  <w:num w:numId="37">
    <w:abstractNumId w:val="28"/>
  </w:num>
  <w:num w:numId="38">
    <w:abstractNumId w:val="34"/>
  </w:num>
  <w:num w:numId="39">
    <w:abstractNumId w:val="33"/>
  </w:num>
  <w:num w:numId="40">
    <w:abstractNumId w:val="38"/>
  </w:num>
  <w:num w:numId="41">
    <w:abstractNumId w:val="27"/>
  </w:num>
  <w:num w:numId="4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B02E2"/>
    <w:rsid w:val="000C1116"/>
    <w:rsid w:val="000C1F52"/>
    <w:rsid w:val="000C4959"/>
    <w:rsid w:val="000C4B0B"/>
    <w:rsid w:val="000C515B"/>
    <w:rsid w:val="000D487F"/>
    <w:rsid w:val="000D65BE"/>
    <w:rsid w:val="000E161A"/>
    <w:rsid w:val="000E34A3"/>
    <w:rsid w:val="000E3E6E"/>
    <w:rsid w:val="000E5F9F"/>
    <w:rsid w:val="000F4661"/>
    <w:rsid w:val="000F6BAE"/>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F37"/>
    <w:rsid w:val="00192437"/>
    <w:rsid w:val="001A04B9"/>
    <w:rsid w:val="001A1FF1"/>
    <w:rsid w:val="001A2E68"/>
    <w:rsid w:val="001A7B00"/>
    <w:rsid w:val="001B3ACB"/>
    <w:rsid w:val="001C04DA"/>
    <w:rsid w:val="001C5DD1"/>
    <w:rsid w:val="001D0D5E"/>
    <w:rsid w:val="001D0E15"/>
    <w:rsid w:val="001D3253"/>
    <w:rsid w:val="001D3B5F"/>
    <w:rsid w:val="001D61A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1E2C"/>
    <w:rsid w:val="00587AEE"/>
    <w:rsid w:val="0059161C"/>
    <w:rsid w:val="00591E25"/>
    <w:rsid w:val="005955A9"/>
    <w:rsid w:val="005971FC"/>
    <w:rsid w:val="005A2078"/>
    <w:rsid w:val="005A285A"/>
    <w:rsid w:val="005A4994"/>
    <w:rsid w:val="005C0A6A"/>
    <w:rsid w:val="005C397A"/>
    <w:rsid w:val="005C68D1"/>
    <w:rsid w:val="005C7168"/>
    <w:rsid w:val="005D09D2"/>
    <w:rsid w:val="005D1F9A"/>
    <w:rsid w:val="005D2E76"/>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484B"/>
    <w:rsid w:val="00625AEF"/>
    <w:rsid w:val="00642F63"/>
    <w:rsid w:val="00644387"/>
    <w:rsid w:val="00645808"/>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B42FF"/>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1C10"/>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0E83"/>
    <w:rsid w:val="009A2527"/>
    <w:rsid w:val="009A3E97"/>
    <w:rsid w:val="009A44DB"/>
    <w:rsid w:val="009A4B4D"/>
    <w:rsid w:val="009A4C41"/>
    <w:rsid w:val="009A57EC"/>
    <w:rsid w:val="009A592B"/>
    <w:rsid w:val="009A7949"/>
    <w:rsid w:val="009B0A7E"/>
    <w:rsid w:val="009B7852"/>
    <w:rsid w:val="009C2154"/>
    <w:rsid w:val="009D1330"/>
    <w:rsid w:val="009D290A"/>
    <w:rsid w:val="009D5FF7"/>
    <w:rsid w:val="009D783B"/>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4708"/>
    <w:rsid w:val="00A367CF"/>
    <w:rsid w:val="00A428A2"/>
    <w:rsid w:val="00A44839"/>
    <w:rsid w:val="00A455DC"/>
    <w:rsid w:val="00A4571D"/>
    <w:rsid w:val="00A46170"/>
    <w:rsid w:val="00A46FF8"/>
    <w:rsid w:val="00A50C52"/>
    <w:rsid w:val="00A516FF"/>
    <w:rsid w:val="00A5210A"/>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3E7C"/>
    <w:rsid w:val="00CB4C67"/>
    <w:rsid w:val="00CB64DD"/>
    <w:rsid w:val="00CC00AB"/>
    <w:rsid w:val="00CC1CD0"/>
    <w:rsid w:val="00CC24F7"/>
    <w:rsid w:val="00CC2A76"/>
    <w:rsid w:val="00CC4AF0"/>
    <w:rsid w:val="00CC5376"/>
    <w:rsid w:val="00CC6509"/>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E59EE"/>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D4755"/>
    <w:rsid w:val="00FE1382"/>
    <w:rsid w:val="00FE57E1"/>
    <w:rsid w:val="00FF2D7B"/>
    <w:rsid w:val="00FF2FE9"/>
    <w:rsid w:val="00FF6F60"/>
    <w:rsid w:val="010F21FC"/>
    <w:rsid w:val="022F41B0"/>
    <w:rsid w:val="02801BF3"/>
    <w:rsid w:val="02971350"/>
    <w:rsid w:val="03136154"/>
    <w:rsid w:val="03933983"/>
    <w:rsid w:val="03D20D64"/>
    <w:rsid w:val="080CF7A3"/>
    <w:rsid w:val="08B48EFE"/>
    <w:rsid w:val="0B64C595"/>
    <w:rsid w:val="0D7B3A07"/>
    <w:rsid w:val="0D82C74F"/>
    <w:rsid w:val="0DB710BF"/>
    <w:rsid w:val="11E8FD5B"/>
    <w:rsid w:val="1258ABEF"/>
    <w:rsid w:val="137BBB75"/>
    <w:rsid w:val="150AAE1A"/>
    <w:rsid w:val="167B4C47"/>
    <w:rsid w:val="17134F68"/>
    <w:rsid w:val="17F9DB39"/>
    <w:rsid w:val="193AB315"/>
    <w:rsid w:val="1ADB776F"/>
    <w:rsid w:val="1E2B4E20"/>
    <w:rsid w:val="1E85C753"/>
    <w:rsid w:val="1F12C9F3"/>
    <w:rsid w:val="21CC2773"/>
    <w:rsid w:val="29C9DBCF"/>
    <w:rsid w:val="2C1978F8"/>
    <w:rsid w:val="2E631FA0"/>
    <w:rsid w:val="2E652234"/>
    <w:rsid w:val="306CD537"/>
    <w:rsid w:val="3101AAA2"/>
    <w:rsid w:val="311C5F0D"/>
    <w:rsid w:val="3329D3C0"/>
    <w:rsid w:val="33E57FE8"/>
    <w:rsid w:val="378DEC29"/>
    <w:rsid w:val="389019A4"/>
    <w:rsid w:val="3924B274"/>
    <w:rsid w:val="3989EE7D"/>
    <w:rsid w:val="3AB69D11"/>
    <w:rsid w:val="3C370A45"/>
    <w:rsid w:val="3C5C21B7"/>
    <w:rsid w:val="3C9BE820"/>
    <w:rsid w:val="3FD68C03"/>
    <w:rsid w:val="4165AE4E"/>
    <w:rsid w:val="416E43FF"/>
    <w:rsid w:val="430C06A7"/>
    <w:rsid w:val="44E24556"/>
    <w:rsid w:val="46EB4F9E"/>
    <w:rsid w:val="47AE88AD"/>
    <w:rsid w:val="48956648"/>
    <w:rsid w:val="4B35D0C2"/>
    <w:rsid w:val="4B802FA4"/>
    <w:rsid w:val="4E100A44"/>
    <w:rsid w:val="4E9BCEC8"/>
    <w:rsid w:val="50742618"/>
    <w:rsid w:val="51378BDA"/>
    <w:rsid w:val="51DEF5D0"/>
    <w:rsid w:val="5415697C"/>
    <w:rsid w:val="542A2C47"/>
    <w:rsid w:val="5431FF17"/>
    <w:rsid w:val="5620D838"/>
    <w:rsid w:val="56CEAD06"/>
    <w:rsid w:val="582E6A52"/>
    <w:rsid w:val="58E56A1E"/>
    <w:rsid w:val="59E2BF98"/>
    <w:rsid w:val="5E9DC042"/>
    <w:rsid w:val="5F108221"/>
    <w:rsid w:val="5F782C83"/>
    <w:rsid w:val="60CF11E7"/>
    <w:rsid w:val="623E3A4D"/>
    <w:rsid w:val="663B7CCB"/>
    <w:rsid w:val="677C059F"/>
    <w:rsid w:val="6A37FF56"/>
    <w:rsid w:val="6B49A57F"/>
    <w:rsid w:val="6B56B473"/>
    <w:rsid w:val="6EBD0C4C"/>
    <w:rsid w:val="6FA68498"/>
    <w:rsid w:val="7503C654"/>
    <w:rsid w:val="759AEFF2"/>
    <w:rsid w:val="7608E418"/>
    <w:rsid w:val="7A43F9B2"/>
    <w:rsid w:val="7A582962"/>
    <w:rsid w:val="7B449CD1"/>
    <w:rsid w:val="7C4D08B1"/>
    <w:rsid w:val="7E58600C"/>
    <w:rsid w:val="7EDC56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4"/>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4"/>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4"/>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
    <w:name w:val="Unresolved Mention"/>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2" Type="http://schemas.openxmlformats.org/officeDocument/2006/relationships/image" Target="media/image50.jpg"/><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5C97BF-D84E-4639-B10E-E0D1BD911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1587</Words>
  <Characters>9047</Characters>
  <Application>Microsoft Office Word</Application>
  <DocSecurity>0</DocSecurity>
  <Lines>75</Lines>
  <Paragraphs>21</Paragraphs>
  <ScaleCrop>false</ScaleCrop>
  <Company>Techlink Company</Company>
  <LinksUpToDate>false</LinksUpToDate>
  <CharactersWithSpaces>10613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Anh Đinh Hoàng</cp:lastModifiedBy>
  <cp:revision>252</cp:revision>
  <cp:lastPrinted>2008-03-13T11:02:00Z</cp:lastPrinted>
  <dcterms:created xsi:type="dcterms:W3CDTF">2018-10-22T04:18:00Z</dcterms:created>
  <dcterms:modified xsi:type="dcterms:W3CDTF">2020-06-10T13:58:00Z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